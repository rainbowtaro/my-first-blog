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1E9" w:rsidRDefault="008B61E9">
      <w:pPr>
        <w:rPr>
          <w:rFonts w:eastAsia="Meiryo UI"/>
        </w:rPr>
      </w:pPr>
      <w:r>
        <w:rPr>
          <w:rFonts w:eastAsia="Meiryo UI" w:hint="eastAsia"/>
        </w:rPr>
        <w:t>知らなかったIT用語</w:t>
      </w:r>
    </w:p>
    <w:p w:rsidR="008B61E9" w:rsidRDefault="008B61E9">
      <w:pPr>
        <w:rPr>
          <w:rFonts w:eastAsia="Meiryo UI"/>
        </w:rPr>
      </w:pPr>
    </w:p>
    <w:p w:rsidR="008B61E9" w:rsidRDefault="008B61E9">
      <w:pPr>
        <w:rPr>
          <w:rFonts w:eastAsia="Meiryo UI"/>
        </w:rPr>
      </w:pPr>
      <w:r>
        <w:rPr>
          <w:rFonts w:eastAsia="Meiryo UI" w:hint="eastAsia"/>
        </w:rPr>
        <w:t>デプロイ</w:t>
      </w:r>
    </w:p>
    <w:p w:rsidR="008B61E9" w:rsidRDefault="008B61E9">
      <w:pPr>
        <w:rPr>
          <w:rFonts w:eastAsia="Meiryo UI" w:hint="eastAsia"/>
        </w:rPr>
      </w:pPr>
      <w:r>
        <w:rPr>
          <w:rFonts w:eastAsia="Meiryo UI" w:hint="eastAsia"/>
        </w:rPr>
        <w:t>開発した機能やサービスを利用できる状態にする作業を指す</w:t>
      </w:r>
    </w:p>
    <w:p w:rsidR="008B61E9" w:rsidRDefault="008B61E9">
      <w:pPr>
        <w:rPr>
          <w:rFonts w:eastAsia="Meiryo UI"/>
        </w:rPr>
      </w:pPr>
      <w:r>
        <w:rPr>
          <w:rFonts w:eastAsia="Meiryo UI" w:hint="eastAsia"/>
        </w:rPr>
        <w:t>ディレクトリ（＝フォルダ）</w:t>
      </w:r>
    </w:p>
    <w:p w:rsidR="008B61E9" w:rsidRDefault="008B61E9">
      <w:pPr>
        <w:rPr>
          <w:rFonts w:eastAsia="Meiryo UI" w:hint="eastAsia"/>
        </w:rPr>
      </w:pPr>
      <w:r>
        <w:rPr>
          <w:rFonts w:eastAsia="Meiryo UI" w:hint="eastAsia"/>
        </w:rPr>
        <w:t>複数のファイルを格納し、整理しておく保管場所のことを指す</w:t>
      </w:r>
    </w:p>
    <w:p w:rsidR="008B61E9" w:rsidRDefault="008B61E9">
      <w:pPr>
        <w:rPr>
          <w:rFonts w:eastAsia="Meiryo UI"/>
        </w:rPr>
      </w:pPr>
      <w:r>
        <w:rPr>
          <w:rFonts w:eastAsia="Meiryo UI" w:hint="eastAsia"/>
        </w:rPr>
        <w:t>エディタ</w:t>
      </w:r>
    </w:p>
    <w:p w:rsidR="008B61E9" w:rsidRDefault="008B61E9">
      <w:pPr>
        <w:rPr>
          <w:rFonts w:eastAsia="Meiryo UI" w:hint="eastAsia"/>
        </w:rPr>
      </w:pPr>
      <w:r>
        <w:rPr>
          <w:rFonts w:eastAsia="Meiryo UI" w:hint="eastAsia"/>
        </w:rPr>
        <w:t>データの作成や編集を行うためのソフトウェアを指す</w:t>
      </w:r>
    </w:p>
    <w:p w:rsidR="008B61E9" w:rsidRDefault="008B61E9">
      <w:pPr>
        <w:rPr>
          <w:rFonts w:eastAsia="Meiryo UI"/>
        </w:rPr>
      </w:pPr>
      <w:r>
        <w:rPr>
          <w:rFonts w:eastAsia="Meiryo UI" w:hint="eastAsia"/>
        </w:rPr>
        <w:t>プロパティ</w:t>
      </w:r>
    </w:p>
    <w:p w:rsidR="008B61E9" w:rsidRDefault="008B61E9">
      <w:pPr>
        <w:rPr>
          <w:rFonts w:eastAsia="Meiryo UI" w:hint="eastAsia"/>
        </w:rPr>
      </w:pPr>
      <w:r>
        <w:rPr>
          <w:rFonts w:eastAsia="Meiryo UI" w:hint="eastAsia"/>
        </w:rPr>
        <w:t>ソフトフェアが取り扱う対象（オブジェクト）の持つ設定や状態、属性などの情報を指す</w:t>
      </w:r>
    </w:p>
    <w:p w:rsidR="008B61E9" w:rsidRDefault="008B61E9">
      <w:pPr>
        <w:rPr>
          <w:rFonts w:eastAsia="Meiryo UI"/>
        </w:rPr>
      </w:pPr>
      <w:r>
        <w:rPr>
          <w:rFonts w:eastAsia="Meiryo UI" w:hint="eastAsia"/>
        </w:rPr>
        <w:t>フィールド</w:t>
      </w:r>
    </w:p>
    <w:p w:rsidR="008B61E9" w:rsidRDefault="008B61E9">
      <w:pPr>
        <w:rPr>
          <w:rFonts w:eastAsia="Meiryo UI"/>
        </w:rPr>
      </w:pPr>
      <w:r>
        <w:rPr>
          <w:rFonts w:eastAsia="Meiryo UI" w:hint="eastAsia"/>
        </w:rPr>
        <w:t>異なる種類のデータなどが集まってできた何らかの構造体における個々の項目や要素を指す</w:t>
      </w:r>
    </w:p>
    <w:p w:rsidR="008B61E9" w:rsidRDefault="00AB657E">
      <w:pPr>
        <w:rPr>
          <w:rFonts w:eastAsia="Meiryo UI"/>
        </w:rPr>
      </w:pPr>
      <w:r>
        <w:rPr>
          <w:rFonts w:eastAsia="Meiryo UI" w:hint="eastAsia"/>
        </w:rPr>
        <w:t>m</w:t>
      </w:r>
      <w:r>
        <w:rPr>
          <w:rFonts w:eastAsia="Meiryo UI"/>
        </w:rPr>
        <w:t>igrations</w:t>
      </w:r>
    </w:p>
    <w:p w:rsidR="00AB657E" w:rsidRDefault="00AB657E">
      <w:pPr>
        <w:rPr>
          <w:rFonts w:eastAsia="Meiryo UI"/>
        </w:rPr>
      </w:pPr>
      <w:r>
        <w:rPr>
          <w:rFonts w:eastAsia="Meiryo UI" w:hint="eastAsia"/>
        </w:rPr>
        <w:t>移行を意味する。</w:t>
      </w:r>
      <w:r>
        <w:rPr>
          <w:rFonts w:eastAsia="Meiryo UI"/>
        </w:rPr>
        <w:t>Django</w:t>
      </w:r>
      <w:r>
        <w:rPr>
          <w:rFonts w:eastAsia="Meiryo UI" w:hint="eastAsia"/>
        </w:rPr>
        <w:t>では、主にユーザーが設計したデータ構造を自動的にデータベースのスキーマに変更する機能を指す</w:t>
      </w:r>
    </w:p>
    <w:p w:rsidR="00AB657E" w:rsidRDefault="007E3B8B">
      <w:pPr>
        <w:rPr>
          <w:rFonts w:eastAsia="Meiryo UI"/>
        </w:rPr>
      </w:pPr>
      <w:r>
        <w:rPr>
          <w:rFonts w:eastAsia="Meiryo UI"/>
        </w:rPr>
        <w:t>Git</w:t>
      </w:r>
    </w:p>
    <w:p w:rsidR="000816AA" w:rsidRDefault="007E3B8B">
      <w:pPr>
        <w:rPr>
          <w:rFonts w:eastAsia="Meiryo UI"/>
        </w:rPr>
      </w:pPr>
      <w:r>
        <w:rPr>
          <w:rFonts w:eastAsia="Meiryo UI" w:hint="eastAsia"/>
        </w:rPr>
        <w:t>バージョン管理システム。特定のバージョンを後で呼び出すことが出来るように、時間の経過とともにファイルへの変更を追跡することが出来</w:t>
      </w:r>
      <w:r w:rsidR="000816AA">
        <w:rPr>
          <w:rFonts w:eastAsia="Meiryo UI" w:hint="eastAsia"/>
        </w:rPr>
        <w:t>る</w:t>
      </w:r>
    </w:p>
    <w:p w:rsidR="00396B3C" w:rsidRDefault="00396B3C">
      <w:pPr>
        <w:rPr>
          <w:rFonts w:eastAsia="Meiryo UI"/>
        </w:rPr>
      </w:pPr>
      <w:r>
        <w:rPr>
          <w:rFonts w:eastAsia="Meiryo UI" w:hint="eastAsia"/>
        </w:rPr>
        <w:t>g</w:t>
      </w:r>
      <w:r>
        <w:rPr>
          <w:rFonts w:eastAsia="Meiryo UI"/>
        </w:rPr>
        <w:t>it status</w:t>
      </w:r>
      <w:r>
        <w:rPr>
          <w:rFonts w:eastAsia="Meiryo UI" w:hint="eastAsia"/>
        </w:rPr>
        <w:t>（コマンド）</w:t>
      </w:r>
    </w:p>
    <w:p w:rsidR="00396B3C" w:rsidRDefault="00396B3C">
      <w:pPr>
        <w:rPr>
          <w:rFonts w:eastAsia="Meiryo UI"/>
        </w:rPr>
      </w:pPr>
      <w:r>
        <w:rPr>
          <w:rFonts w:eastAsia="Meiryo UI" w:hint="eastAsia"/>
        </w:rPr>
        <w:t>g</w:t>
      </w:r>
      <w:r>
        <w:rPr>
          <w:rFonts w:eastAsia="Meiryo UI"/>
        </w:rPr>
        <w:t>it add</w:t>
      </w:r>
      <w:r>
        <w:rPr>
          <w:rFonts w:eastAsia="Meiryo UI" w:hint="eastAsia"/>
        </w:rPr>
        <w:t>コマンドを実行する前にあらゆる情報を確認する</w:t>
      </w:r>
    </w:p>
    <w:p w:rsidR="00794883" w:rsidRDefault="00794883">
      <w:pPr>
        <w:rPr>
          <w:rFonts w:eastAsia="Meiryo UI"/>
        </w:rPr>
      </w:pPr>
      <w:r>
        <w:rPr>
          <w:rFonts w:eastAsia="Meiryo UI" w:hint="eastAsia"/>
        </w:rPr>
        <w:t>リポジトリをクローンする</w:t>
      </w:r>
    </w:p>
    <w:p w:rsidR="00794883" w:rsidRDefault="001F7074">
      <w:pPr>
        <w:rPr>
          <w:rFonts w:eastAsia="Meiryo UI"/>
        </w:rPr>
      </w:pPr>
      <w:r>
        <w:rPr>
          <w:rFonts w:eastAsia="Meiryo UI" w:hint="eastAsia"/>
        </w:rPr>
        <w:t>クローンを実行すると、リモートリポジトリの内容を丸々ダウンロードして、別のマシンにローカルリポジトリとして作成できる</w:t>
      </w:r>
    </w:p>
    <w:p w:rsidR="001F7074" w:rsidRDefault="002E457F">
      <w:pPr>
        <w:rPr>
          <w:rFonts w:eastAsia="Meiryo UI"/>
        </w:rPr>
      </w:pPr>
      <w:r>
        <w:rPr>
          <w:rFonts w:eastAsia="Meiryo UI" w:hint="eastAsia"/>
        </w:rPr>
        <w:t>仮想環境を立ち上げる時のコマンド</w:t>
      </w:r>
    </w:p>
    <w:p w:rsidR="002E457F" w:rsidRDefault="002E457F">
      <w:pPr>
        <w:rPr>
          <w:rFonts w:eastAsia="Meiryo UI"/>
        </w:rPr>
      </w:pPr>
      <w:r>
        <w:rPr>
          <w:rFonts w:eastAsia="Meiryo UI"/>
        </w:rPr>
        <w:t>&lt;</w:t>
      </w:r>
      <w:r w:rsidRPr="002E457F">
        <w:rPr>
          <w:rFonts w:eastAsia="Meiryo UI"/>
        </w:rPr>
        <w:t>myvenv</w:t>
      </w:r>
      <w:r>
        <w:rPr>
          <w:rFonts w:eastAsia="Meiryo UI"/>
        </w:rPr>
        <w:t>\</w:t>
      </w:r>
      <w:r w:rsidRPr="002E457F">
        <w:rPr>
          <w:rFonts w:eastAsia="Meiryo UI"/>
        </w:rPr>
        <w:t>Scripts\activate</w:t>
      </w:r>
      <w:r>
        <w:rPr>
          <w:rFonts w:eastAsia="Meiryo UI"/>
        </w:rPr>
        <w:t>&gt;</w:t>
      </w:r>
    </w:p>
    <w:p w:rsidR="002E457F" w:rsidRDefault="002E457F">
      <w:pPr>
        <w:rPr>
          <w:rFonts w:eastAsia="Meiryo UI"/>
        </w:rPr>
      </w:pPr>
    </w:p>
    <w:p w:rsidR="00EE4C1D" w:rsidRDefault="00EE4C1D">
      <w:pPr>
        <w:rPr>
          <w:rFonts w:eastAsia="Meiryo UI"/>
        </w:rPr>
      </w:pPr>
    </w:p>
    <w:p w:rsidR="00EE4C1D" w:rsidRDefault="00EE4C1D">
      <w:pPr>
        <w:rPr>
          <w:rFonts w:eastAsia="Meiryo UI"/>
        </w:rPr>
      </w:pPr>
      <w:r>
        <w:rPr>
          <w:rFonts w:eastAsia="Meiryo UI"/>
        </w:rPr>
        <w:t>python</w:t>
      </w:r>
      <w:r>
        <w:rPr>
          <w:rFonts w:eastAsia="Meiryo UI" w:hint="eastAsia"/>
        </w:rPr>
        <w:t>を書いていてよくあるミス</w:t>
      </w:r>
    </w:p>
    <w:p w:rsidR="00EE4C1D" w:rsidRDefault="00EE4C1D">
      <w:pPr>
        <w:rPr>
          <w:rFonts w:eastAsia="Meiryo UI"/>
        </w:rPr>
      </w:pPr>
      <w:r>
        <w:rPr>
          <w:rFonts w:eastAsia="Meiryo UI" w:hint="eastAsia"/>
        </w:rPr>
        <w:t>インデントミス</w:t>
      </w:r>
    </w:p>
    <w:p w:rsidR="00EE4C1D" w:rsidRDefault="00EE4C1D">
      <w:pPr>
        <w:rPr>
          <w:rFonts w:eastAsia="Meiryo UI"/>
        </w:rPr>
      </w:pPr>
      <w:r>
        <w:rPr>
          <w:rFonts w:eastAsia="Meiryo UI" w:hint="eastAsia"/>
        </w:rPr>
        <w:t>ファイルの作成場所ミス</w:t>
      </w:r>
    </w:p>
    <w:p w:rsidR="00EE4C1D" w:rsidRDefault="00EE4C1D">
      <w:pPr>
        <w:rPr>
          <w:rFonts w:eastAsia="Meiryo UI"/>
        </w:rPr>
      </w:pPr>
      <w:r>
        <w:rPr>
          <w:rFonts w:eastAsia="Meiryo UI" w:hint="eastAsia"/>
        </w:rPr>
        <w:t>スペルミス</w:t>
      </w:r>
    </w:p>
    <w:p w:rsidR="00EE4C1D" w:rsidRDefault="00EE4C1D">
      <w:pPr>
        <w:rPr>
          <w:rFonts w:eastAsia="Meiryo UI"/>
        </w:rPr>
      </w:pPr>
    </w:p>
    <w:p w:rsidR="00EE4C1D" w:rsidRDefault="00EE4C1D">
      <w:pPr>
        <w:rPr>
          <w:rFonts w:eastAsia="Meiryo UI"/>
        </w:rPr>
      </w:pPr>
      <w:r>
        <w:rPr>
          <w:rFonts w:eastAsia="Meiryo UI" w:hint="eastAsia"/>
        </w:rPr>
        <w:t>g</w:t>
      </w:r>
      <w:r>
        <w:rPr>
          <w:rFonts w:eastAsia="Meiryo UI"/>
        </w:rPr>
        <w:t>it push</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git status</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git add --all .</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git status</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git commit -m "Modified templates to display posts from database."</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4"/>
          <w:szCs w:val="24"/>
        </w:rPr>
      </w:pPr>
      <w:r w:rsidRPr="00EE4C1D">
        <w:rPr>
          <w:rFonts w:ascii="Consolas" w:eastAsia="ＭＳ ゴシック" w:hAnsi="Consolas" w:cs="ＭＳ ゴシック"/>
          <w:color w:val="333333"/>
          <w:spacing w:val="3"/>
          <w:sz w:val="20"/>
          <w:szCs w:val="20"/>
          <w:bdr w:val="none" w:sz="0" w:space="0" w:color="auto" w:frame="1"/>
        </w:rPr>
        <w:t>$ git push</w:t>
      </w:r>
    </w:p>
    <w:p w:rsidR="00EE4C1D" w:rsidRDefault="00EE4C1D">
      <w:pPr>
        <w:rPr>
          <w:rFonts w:eastAsia="Meiryo UI"/>
        </w:rPr>
      </w:pPr>
      <w:r>
        <w:rPr>
          <w:rFonts w:eastAsia="Meiryo UI" w:hint="eastAsia"/>
        </w:rPr>
        <w:lastRenderedPageBreak/>
        <w:t>g</w:t>
      </w:r>
      <w:r>
        <w:rPr>
          <w:rFonts w:eastAsia="Meiryo UI"/>
        </w:rPr>
        <w:t>it pull</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xml:space="preserve">$ cd </w:t>
      </w:r>
      <w:r>
        <w:rPr>
          <w:rFonts w:ascii="Consolas" w:eastAsia="ＭＳ ゴシック" w:hAnsi="Consolas" w:cs="ＭＳ ゴシック"/>
          <w:color w:val="333333"/>
          <w:spacing w:val="3"/>
          <w:sz w:val="20"/>
          <w:szCs w:val="20"/>
          <w:bdr w:val="none" w:sz="0" w:space="0" w:color="auto" w:frame="1"/>
        </w:rPr>
        <w:t>~/</w:t>
      </w:r>
      <w:r w:rsidRPr="00EE4C1D">
        <w:rPr>
          <w:rFonts w:ascii="Consolas" w:eastAsia="ＭＳ ゴシック" w:hAnsi="Consolas" w:cs="ＭＳ ゴシック"/>
          <w:color w:val="333333"/>
          <w:spacing w:val="3"/>
          <w:sz w:val="20"/>
          <w:szCs w:val="20"/>
          <w:bdr w:val="none" w:sz="0" w:space="0" w:color="auto" w:frame="1"/>
        </w:rPr>
        <w:t>&lt;your-pythonanywhere-domain&gt;.pythonanywhere.com</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git pull</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4"/>
          <w:szCs w:val="24"/>
        </w:rPr>
      </w:pPr>
      <w:r w:rsidRPr="00EE4C1D">
        <w:rPr>
          <w:rFonts w:ascii="Consolas" w:eastAsia="ＭＳ ゴシック" w:hAnsi="Consolas" w:cs="ＭＳ ゴシック"/>
          <w:color w:val="333333"/>
          <w:spacing w:val="3"/>
          <w:sz w:val="20"/>
          <w:szCs w:val="20"/>
          <w:bdr w:val="none" w:sz="0" w:space="0" w:color="auto" w:frame="1"/>
        </w:rPr>
        <w:t>[...]</w:t>
      </w:r>
    </w:p>
    <w:p w:rsidR="00EE4C1D" w:rsidRDefault="00EE4C1D">
      <w:pPr>
        <w:rPr>
          <w:rFonts w:eastAsia="Meiryo UI"/>
        </w:rPr>
      </w:pPr>
      <w:r>
        <w:rPr>
          <w:rFonts w:eastAsia="Meiryo UI" w:hint="eastAsia"/>
        </w:rPr>
        <w:t xml:space="preserve"> </w:t>
      </w:r>
    </w:p>
    <w:p w:rsidR="00EE4C1D" w:rsidRDefault="00EE4C1D">
      <w:pPr>
        <w:rPr>
          <w:rFonts w:eastAsia="Meiryo UI"/>
        </w:rPr>
      </w:pPr>
    </w:p>
    <w:p w:rsidR="00EE4C1D" w:rsidRDefault="00EE4C1D">
      <w:pPr>
        <w:rPr>
          <w:rFonts w:eastAsia="Meiryo UI"/>
        </w:rPr>
      </w:pPr>
      <w:r>
        <w:rPr>
          <w:rFonts w:eastAsia="Meiryo UI" w:hint="eastAsia"/>
        </w:rPr>
        <w:t>サーバー上の静的ファイルの更新</w:t>
      </w:r>
    </w:p>
    <w:p w:rsidR="00EE4C1D" w:rsidRDefault="00EE4C1D">
      <w:pPr>
        <w:rPr>
          <w:rFonts w:eastAsia="Meiryo UI" w:hint="eastAsia"/>
        </w:rPr>
      </w:pPr>
      <w:r>
        <w:rPr>
          <w:rFonts w:eastAsia="Meiryo UI" w:hint="eastAsia"/>
        </w:rPr>
        <w:t>主にCSSのファイルなど</w:t>
      </w:r>
      <w:bookmarkStart w:id="0" w:name="_GoBack"/>
      <w:bookmarkEnd w:id="0"/>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 workon &lt;your-pythonanywhere-domain&gt;.pythonanywhere.com</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0"/>
          <w:szCs w:val="20"/>
          <w:bdr w:val="none" w:sz="0" w:space="0" w:color="auto" w:frame="1"/>
        </w:rPr>
      </w:pPr>
      <w:r w:rsidRPr="00EE4C1D">
        <w:rPr>
          <w:rFonts w:ascii="Consolas" w:eastAsia="ＭＳ ゴシック" w:hAnsi="Consolas" w:cs="ＭＳ ゴシック"/>
          <w:color w:val="333333"/>
          <w:spacing w:val="3"/>
          <w:sz w:val="20"/>
          <w:szCs w:val="20"/>
          <w:bdr w:val="none" w:sz="0" w:space="0" w:color="auto" w:frame="1"/>
        </w:rPr>
        <w:t>(ola.pythonanywhere.com)$ python manage.py collectstatic</w:t>
      </w:r>
    </w:p>
    <w:p w:rsidR="00EE4C1D" w:rsidRPr="00EE4C1D" w:rsidRDefault="00EE4C1D" w:rsidP="00EE4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ＭＳ ゴシック" w:hAnsi="Consolas" w:cs="ＭＳ ゴシック"/>
          <w:color w:val="333333"/>
          <w:spacing w:val="3"/>
          <w:sz w:val="24"/>
          <w:szCs w:val="24"/>
        </w:rPr>
      </w:pPr>
      <w:r w:rsidRPr="00EE4C1D">
        <w:rPr>
          <w:rFonts w:ascii="Consolas" w:eastAsia="ＭＳ ゴシック" w:hAnsi="Consolas" w:cs="ＭＳ ゴシック"/>
          <w:color w:val="333333"/>
          <w:spacing w:val="3"/>
          <w:sz w:val="20"/>
          <w:szCs w:val="20"/>
          <w:bdr w:val="none" w:sz="0" w:space="0" w:color="auto" w:frame="1"/>
        </w:rPr>
        <w:t>[...]</w:t>
      </w:r>
    </w:p>
    <w:p w:rsidR="00EE4C1D" w:rsidRPr="001E678E" w:rsidRDefault="00EE4C1D">
      <w:pPr>
        <w:rPr>
          <w:rFonts w:eastAsia="Meiryo UI" w:hint="eastAsia"/>
        </w:rPr>
      </w:pPr>
    </w:p>
    <w:sectPr w:rsidR="00EE4C1D"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597" w:rsidRDefault="00004597" w:rsidP="001E678E">
      <w:r>
        <w:separator/>
      </w:r>
    </w:p>
  </w:endnote>
  <w:endnote w:type="continuationSeparator" w:id="0">
    <w:p w:rsidR="00004597" w:rsidRDefault="00004597"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597" w:rsidRDefault="00004597" w:rsidP="001E678E">
      <w:r>
        <w:separator/>
      </w:r>
    </w:p>
  </w:footnote>
  <w:footnote w:type="continuationSeparator" w:id="0">
    <w:p w:rsidR="00004597" w:rsidRDefault="00004597"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4"/>
  </w:num>
  <w:num w:numId="3">
    <w:abstractNumId w:val="10"/>
  </w:num>
  <w:num w:numId="4">
    <w:abstractNumId w:val="24"/>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3"/>
  </w:num>
  <w:num w:numId="23">
    <w:abstractNumId w:val="25"/>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E9"/>
    <w:rsid w:val="00004597"/>
    <w:rsid w:val="000816AA"/>
    <w:rsid w:val="001B664C"/>
    <w:rsid w:val="001E678E"/>
    <w:rsid w:val="001F7074"/>
    <w:rsid w:val="00247B89"/>
    <w:rsid w:val="002E457F"/>
    <w:rsid w:val="00396B3C"/>
    <w:rsid w:val="004E108E"/>
    <w:rsid w:val="006032C0"/>
    <w:rsid w:val="00645252"/>
    <w:rsid w:val="006D3D74"/>
    <w:rsid w:val="00794883"/>
    <w:rsid w:val="007E3B8B"/>
    <w:rsid w:val="0083569A"/>
    <w:rsid w:val="008B61E9"/>
    <w:rsid w:val="00A9204E"/>
    <w:rsid w:val="00AB657E"/>
    <w:rsid w:val="00DC2CC1"/>
    <w:rsid w:val="00EE4C1D"/>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4A73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616">
      <w:bodyDiv w:val="1"/>
      <w:marLeft w:val="0"/>
      <w:marRight w:val="0"/>
      <w:marTop w:val="0"/>
      <w:marBottom w:val="0"/>
      <w:divBdr>
        <w:top w:val="none" w:sz="0" w:space="0" w:color="auto"/>
        <w:left w:val="none" w:sz="0" w:space="0" w:color="auto"/>
        <w:bottom w:val="none" w:sz="0" w:space="0" w:color="auto"/>
        <w:right w:val="none" w:sz="0" w:space="0" w:color="auto"/>
      </w:divBdr>
    </w:div>
    <w:div w:id="941840949">
      <w:bodyDiv w:val="1"/>
      <w:marLeft w:val="0"/>
      <w:marRight w:val="0"/>
      <w:marTop w:val="0"/>
      <w:marBottom w:val="0"/>
      <w:divBdr>
        <w:top w:val="none" w:sz="0" w:space="0" w:color="auto"/>
        <w:left w:val="none" w:sz="0" w:space="0" w:color="auto"/>
        <w:bottom w:val="none" w:sz="0" w:space="0" w:color="auto"/>
        <w:right w:val="none" w:sz="0" w:space="0" w:color="auto"/>
      </w:divBdr>
    </w:div>
    <w:div w:id="102767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jiro\AppData\Local\Microsoft\Office\16.0\DTS\ja-JP%7bDFAB5B15-6AB3-4AEE-B4BA-A5BBC4CBE8FE%7d\%7b815C5177-75A8-4BCD-80AE-330D60B50E74%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787781D-1DD2-4F20-959D-62670134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{815C5177-75A8-4BCD-80AE-330D60B50E74}tf02786999</Template>
  <TotalTime>0</TotalTime>
  <Pages>2</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2020-03-27T04:40:00Z</dcterms:created>
  <dcterms:modified xsi:type="dcterms:W3CDTF">2020-03-29T01:48:00Z</dcterms:modified>
</cp:coreProperties>
</file>